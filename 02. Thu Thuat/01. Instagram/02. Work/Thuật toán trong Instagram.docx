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F4" w:rsidRDefault="00850A4A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Instagram:</w:t>
      </w:r>
      <w:r w:rsidR="003200F4" w:rsidRPr="003200F4">
        <w:rPr>
          <w:rStyle w:val="Heading1Char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 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tối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đa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hóa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thời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gian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người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dùng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dành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cho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nền</w:t>
      </w:r>
      <w:proofErr w:type="spellEnd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 xml:space="preserve"> </w:t>
      </w:r>
      <w:proofErr w:type="spellStart"/>
      <w:r w:rsidR="003200F4">
        <w:rPr>
          <w:rStyle w:val="Strong"/>
          <w:rFonts w:ascii="Arial" w:hAnsi="Arial" w:cs="Arial"/>
          <w:color w:val="241F21"/>
          <w:sz w:val="27"/>
          <w:szCs w:val="27"/>
          <w:shd w:val="clear" w:color="auto" w:fill="C9D7F1"/>
        </w:rPr>
        <w:t>tảng</w:t>
      </w:r>
      <w:proofErr w:type="spellEnd"/>
    </w:p>
    <w:p w:rsidR="002877F0" w:rsidRDefault="002877F0"/>
    <w:p w:rsidR="002877F0" w:rsidRDefault="002877F0" w:rsidP="000E36BB">
      <w:pPr>
        <w:jc w:val="center"/>
      </w:pPr>
      <w:r>
        <w:rPr>
          <w:noProof/>
        </w:rPr>
        <w:drawing>
          <wp:inline distT="0" distB="0" distL="0" distR="0">
            <wp:extent cx="4183087" cy="1400804"/>
            <wp:effectExtent l="0" t="0" r="0" b="9525"/>
            <wp:docPr id="1" name="Picture 1" descr="C:\Users\Admin\Desktop\instagram algorithm bi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nstagram algorithm big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8" cy="14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41" w:rsidRDefault="008A1D41"/>
    <w:p w:rsidR="008A1D41" w:rsidRDefault="008A1D41"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:rsidR="008A1D41" w:rsidRDefault="008A1D41" w:rsidP="008A1D41">
      <w:pPr>
        <w:pStyle w:val="ListParagraph"/>
        <w:numPr>
          <w:ilvl w:val="0"/>
          <w:numId w:val="27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Instagram</w:t>
      </w:r>
    </w:p>
    <w:p w:rsidR="008A1D41" w:rsidRDefault="008A1D41" w:rsidP="008A1D41">
      <w:pPr>
        <w:pStyle w:val="ListParagraph"/>
        <w:numPr>
          <w:ilvl w:val="0"/>
          <w:numId w:val="27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8A1D41" w:rsidRDefault="008A1D41" w:rsidP="008A1D41">
      <w:pPr>
        <w:ind w:left="360"/>
      </w:pPr>
      <w:bookmarkStart w:id="0" w:name="_GoBack"/>
      <w:bookmarkEnd w:id="0"/>
    </w:p>
    <w:p w:rsidR="00850A4A" w:rsidRDefault="00850A4A"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like, share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3200F4" w:rsidRDefault="003200F4" w:rsidP="00850A4A">
      <w:pPr>
        <w:pStyle w:val="ListParagraph"/>
        <w:numPr>
          <w:ilvl w:val="0"/>
          <w:numId w:val="26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HÀNH </w:t>
      </w:r>
      <w:proofErr w:type="gramStart"/>
      <w:r>
        <w:t xml:space="preserve">VI  </w:t>
      </w:r>
      <w:proofErr w:type="spellStart"/>
      <w:r>
        <w:t>trong</w:t>
      </w:r>
      <w:proofErr w:type="spellEnd"/>
      <w:proofErr w:type="gramEnd"/>
      <w:r>
        <w:t xml:space="preserve"> QUÁ KHỨ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850A4A" w:rsidRDefault="00CA18F9" w:rsidP="00850A4A">
      <w:pPr>
        <w:pStyle w:val="ListParagraph"/>
        <w:numPr>
          <w:ilvl w:val="0"/>
          <w:numId w:val="26"/>
        </w:numPr>
      </w:pPr>
      <w:r>
        <w:t>Hashtag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:rsidR="00850A4A" w:rsidRDefault="00850A4A" w:rsidP="00850A4A">
      <w:pPr>
        <w:pStyle w:val="ListParagraph"/>
        <w:numPr>
          <w:ilvl w:val="0"/>
          <w:numId w:val="2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cạch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 w:rsidR="008A1D41">
        <w:t xml:space="preserve"> </w:t>
      </w:r>
      <w:proofErr w:type="spellStart"/>
      <w:r w:rsidR="008A1D41">
        <w:t>các</w:t>
      </w:r>
      <w:proofErr w:type="spellEnd"/>
      <w:r w:rsidR="008A1D41">
        <w:t xml:space="preserve"> </w:t>
      </w:r>
      <w:proofErr w:type="spellStart"/>
      <w:r w:rsidR="008A1D41">
        <w:t>tài</w:t>
      </w:r>
      <w:proofErr w:type="spellEnd"/>
      <w:r w:rsidR="008A1D41">
        <w:t xml:space="preserve"> </w:t>
      </w:r>
      <w:proofErr w:type="spellStart"/>
      <w:r w:rsidR="008A1D41">
        <w:t>khoản</w:t>
      </w:r>
      <w:proofErr w:type="spellEnd"/>
      <w:r w:rsidR="008A1D41">
        <w:t xml:space="preserve"> </w:t>
      </w:r>
      <w:proofErr w:type="spellStart"/>
      <w:r w:rsidR="008A1D41">
        <w:t>đó</w:t>
      </w:r>
      <w:proofErr w:type="spellEnd"/>
      <w:r w:rsidR="008A1D41">
        <w:t xml:space="preserve"> </w:t>
      </w:r>
      <w:proofErr w:type="spellStart"/>
      <w:r w:rsidR="008A1D41">
        <w:t>với</w:t>
      </w:r>
      <w:proofErr w:type="spellEnd"/>
      <w:r w:rsidR="008A1D41">
        <w:t xml:space="preserve"> </w:t>
      </w:r>
      <w:proofErr w:type="spellStart"/>
      <w:r w:rsidR="008A1D41">
        <w:t>nhau</w:t>
      </w:r>
      <w:proofErr w:type="spellEnd"/>
    </w:p>
    <w:p w:rsidR="008A1D41" w:rsidRDefault="008A1D41" w:rsidP="00850A4A">
      <w:pPr>
        <w:pStyle w:val="ListParagraph"/>
        <w:numPr>
          <w:ilvl w:val="0"/>
          <w:numId w:val="26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3200F4" w:rsidRDefault="003200F4" w:rsidP="00850A4A">
      <w:pPr>
        <w:pStyle w:val="ListParagraph"/>
        <w:numPr>
          <w:ilvl w:val="0"/>
          <w:numId w:val="26"/>
        </w:numPr>
      </w:pPr>
      <w:r>
        <w:t xml:space="preserve">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90%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50%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2877F0" w:rsidRDefault="002877F0" w:rsidP="00850A4A">
      <w:pPr>
        <w:pStyle w:val="ListParagraph"/>
        <w:numPr>
          <w:ilvl w:val="0"/>
          <w:numId w:val="26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k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spam</w:t>
      </w:r>
    </w:p>
    <w:p w:rsidR="00CB1456" w:rsidRDefault="00CB1456" w:rsidP="00850A4A">
      <w:pPr>
        <w:pStyle w:val="ListParagraph"/>
        <w:numPr>
          <w:ilvl w:val="0"/>
          <w:numId w:val="2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hashtag,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video</w:t>
      </w:r>
    </w:p>
    <w:p w:rsidR="00CB1456" w:rsidRDefault="00CB1456" w:rsidP="00850A4A">
      <w:pPr>
        <w:pStyle w:val="ListParagraph"/>
        <w:numPr>
          <w:ilvl w:val="0"/>
          <w:numId w:val="26"/>
        </w:num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time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A1D41" w:rsidRDefault="008A1D41" w:rsidP="008A1D41">
      <w:pPr>
        <w:ind w:left="462"/>
      </w:pPr>
    </w:p>
    <w:p w:rsidR="008A1D41" w:rsidRDefault="008A1D41" w:rsidP="008A1D41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follow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cmt</w:t>
      </w:r>
      <w:proofErr w:type="spellEnd"/>
      <w:r>
        <w:t xml:space="preserve">, like, inbox, </w:t>
      </w:r>
      <w:proofErr w:type="spellStart"/>
      <w:r>
        <w:t>xin</w:t>
      </w:r>
      <w:proofErr w:type="spellEnd"/>
      <w:r>
        <w:t xml:space="preserve"> feedback…)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…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2877F0">
        <w:t>hàng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like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online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NỘI DUNG.</w:t>
      </w:r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hashtag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hashtag </w:t>
      </w:r>
      <w:proofErr w:type="spellStart"/>
      <w:r>
        <w:t>nhắm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8A1D41" w:rsidRDefault="008A1D41" w:rsidP="008A1D41">
      <w:pPr>
        <w:pStyle w:val="ListParagraph"/>
        <w:numPr>
          <w:ilvl w:val="0"/>
          <w:numId w:val="2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CB1456" w:rsidRDefault="00CB1456" w:rsidP="00CB1456">
      <w:pPr>
        <w:pStyle w:val="ListParagraph"/>
        <w:numPr>
          <w:ilvl w:val="0"/>
          <w:numId w:val="28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story </w:t>
      </w:r>
      <w:proofErr w:type="spellStart"/>
      <w:r>
        <w:t>và</w:t>
      </w:r>
      <w:proofErr w:type="spellEnd"/>
      <w:r>
        <w:t xml:space="preserve"> live</w:t>
      </w:r>
    </w:p>
    <w:p w:rsidR="008A1D41" w:rsidRDefault="003200F4" w:rsidP="008A1D41">
      <w:pPr>
        <w:pStyle w:val="ListParagraph"/>
        <w:numPr>
          <w:ilvl w:val="0"/>
          <w:numId w:val="2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8A1D41">
        <w:t xml:space="preserve"> </w:t>
      </w:r>
    </w:p>
    <w:p w:rsidR="008A1D41" w:rsidRDefault="008A1D41" w:rsidP="008A1D41"/>
    <w:p w:rsidR="008A1D41" w:rsidRDefault="008A1D41" w:rsidP="008A1D41"/>
    <w:p w:rsidR="000E36BB" w:rsidRDefault="000E36BB" w:rsidP="000E36BB">
      <w:r>
        <w:t xml:space="preserve"> </w:t>
      </w:r>
      <w:hyperlink r:id="rId9" w:history="1">
        <w:r w:rsidRPr="00850A4A">
          <w:rPr>
            <w:color w:val="0000FF"/>
            <w:u w:val="single"/>
          </w:rPr>
          <w:t>https://www.shopify.com/blog/instagram-algorithm</w:t>
        </w:r>
      </w:hyperlink>
    </w:p>
    <w:p w:rsidR="000E36BB" w:rsidRDefault="000E36BB" w:rsidP="000E36BB">
      <w:r>
        <w:t xml:space="preserve"> </w:t>
      </w:r>
      <w:hyperlink r:id="rId10" w:history="1">
        <w:r>
          <w:rPr>
            <w:rStyle w:val="Hyperlink"/>
          </w:rPr>
          <w:t>https://blog.hootsuite.com/instagram-algorithm/</w:t>
        </w:r>
      </w:hyperlink>
    </w:p>
    <w:p w:rsidR="000E36BB" w:rsidRDefault="000E36BB" w:rsidP="000E36BB">
      <w:r>
        <w:t xml:space="preserve"> </w:t>
      </w:r>
      <w:hyperlink r:id="rId11" w:history="1">
        <w:r w:rsidRPr="006A1BF7">
          <w:rPr>
            <w:rStyle w:val="Hyperlink"/>
          </w:rPr>
          <w:t>https://www.vox.com/2018/6/2/17418476/instagram-feed-posts-algorithm-explained-reverse-  chronological</w:t>
        </w:r>
      </w:hyperlink>
    </w:p>
    <w:p w:rsidR="000E36BB" w:rsidRDefault="000E36BB" w:rsidP="000E36BB">
      <w:hyperlink r:id="rId12" w:history="1">
        <w:r>
          <w:rPr>
            <w:rStyle w:val="Hyperlink"/>
          </w:rPr>
          <w:t>https://later.com/blog/how-instagram-algorithm-works/</w:t>
        </w:r>
      </w:hyperlink>
    </w:p>
    <w:p w:rsidR="00CA18F9" w:rsidRDefault="00CA18F9" w:rsidP="000E36BB">
      <w:hyperlink r:id="rId13" w:history="1">
        <w:r>
          <w:rPr>
            <w:rStyle w:val="Hyperlink"/>
          </w:rPr>
          <w:t>https://socialpros.co/instagram-algorithm</w:t>
        </w:r>
      </w:hyperlink>
      <w:r>
        <w:t xml:space="preserve"> (</w:t>
      </w:r>
      <w:proofErr w:type="spellStart"/>
      <w:r>
        <w:t>khá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)</w:t>
      </w:r>
    </w:p>
    <w:p w:rsidR="000E36BB" w:rsidRDefault="000E36BB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/>
    <w:p w:rsidR="008A1D41" w:rsidRDefault="008A1D41" w:rsidP="008A1D41">
      <w:pPr>
        <w:pBdr>
          <w:bottom w:val="single" w:sz="6" w:space="1" w:color="auto"/>
        </w:pBdr>
      </w:pPr>
    </w:p>
    <w:p w:rsidR="008A1D41" w:rsidRDefault="008A1D41" w:rsidP="008A1D41"/>
    <w:sectPr w:rsidR="008A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B8054D8"/>
    <w:multiLevelType w:val="hybridMultilevel"/>
    <w:tmpl w:val="6A50099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896552D"/>
    <w:multiLevelType w:val="hybridMultilevel"/>
    <w:tmpl w:val="DCD2FA5C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57D3152D"/>
    <w:multiLevelType w:val="hybridMultilevel"/>
    <w:tmpl w:val="43B4C2B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4E62C7"/>
    <w:multiLevelType w:val="multilevel"/>
    <w:tmpl w:val="594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F75995"/>
    <w:multiLevelType w:val="hybridMultilevel"/>
    <w:tmpl w:val="C934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0635CB"/>
    <w:multiLevelType w:val="hybridMultilevel"/>
    <w:tmpl w:val="0FE4DC4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8"/>
  </w:num>
  <w:num w:numId="22">
    <w:abstractNumId w:val="11"/>
  </w:num>
  <w:num w:numId="23">
    <w:abstractNumId w:val="28"/>
  </w:num>
  <w:num w:numId="24">
    <w:abstractNumId w:val="17"/>
  </w:num>
  <w:num w:numId="25">
    <w:abstractNumId w:val="20"/>
  </w:num>
  <w:num w:numId="26">
    <w:abstractNumId w:val="27"/>
  </w:num>
  <w:num w:numId="27">
    <w:abstractNumId w:val="25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4A"/>
    <w:rsid w:val="000E36BB"/>
    <w:rsid w:val="002877F0"/>
    <w:rsid w:val="003200F4"/>
    <w:rsid w:val="00645252"/>
    <w:rsid w:val="006D3D74"/>
    <w:rsid w:val="0083569A"/>
    <w:rsid w:val="00850A4A"/>
    <w:rsid w:val="008A1D41"/>
    <w:rsid w:val="00A473C9"/>
    <w:rsid w:val="00A9204E"/>
    <w:rsid w:val="00CA18F9"/>
    <w:rsid w:val="00C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348C"/>
  <w15:chartTrackingRefBased/>
  <w15:docId w15:val="{0A1D3605-4B32-4D18-9D7F-76CD32A6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50A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cialpros.co/instagram-algorith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ater.com/blog/how-instagram-algorithm-wor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ox.com/2018/6/2/17418476/instagram-feed-posts-algorithm-explained-reverse-%20%20chronologica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blog.hootsuite.com/instagram-algorith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hopify.com/blog/instagram-algorith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2019-10-29T17:21:00Z</dcterms:created>
  <dcterms:modified xsi:type="dcterms:W3CDTF">2019-10-29T18:24:00Z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